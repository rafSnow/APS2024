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E99DE6" w14:textId="77777777" w:rsidR="009948B8" w:rsidRDefault="00000000" w:rsidP="00BE4B3E">
      <w:pPr>
        <w:spacing w:line="360" w:lineRule="auto"/>
        <w:jc w:val="both"/>
        <w:rPr>
          <w:rFonts w:ascii="Tahoma" w:hAnsi="Tahoma" w:cs="Tahoma"/>
          <w:sz w:val="52"/>
        </w:rPr>
      </w:pPr>
      <w:r>
        <w:rPr>
          <w:noProof/>
          <w:lang w:eastAsia="pt-BR"/>
        </w:rPr>
        <w:pict w14:anchorId="2CA5D27F">
          <v:rect id="Rectangle 2" o:spid="_x0000_s1026" style="position:absolute;left:0;text-align:left;margin-left:-34.5pt;margin-top:-41.65pt;width:531pt;height:755.25pt;z-index:25165772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xfw1zfICAAA2BgAADgAAAAAAAAAAAAAAAAAuAgAAZHJzL2Uyb0RvYy54bWxQSwECLQAUAAYACAAA&#10;ACEAd5Bi7OQAAAAMAQAADwAAAAAAAAAAAAAAAABMBQAAZHJzL2Rvd25yZXYueG1sUEsFBgAAAAAE&#10;AAQA8wAAAF0GAAAAAA==&#10;" filled="f" strokecolor="#548dd4" strokeweight="1.59mm"/>
        </w:pict>
      </w:r>
      <w:bookmarkStart w:id="0" w:name="OLE_LINK1"/>
      <w:r w:rsidR="00BE4B3E">
        <w:rPr>
          <w:noProof/>
          <w:lang w:eastAsia="pt-BR"/>
        </w:rPr>
        <w:drawing>
          <wp:inline distT="0" distB="0" distL="0" distR="0" wp14:anchorId="7089289A" wp14:editId="58E78D50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0A5B62CA" w14:textId="77777777" w:rsidR="00BE4B3E" w:rsidRPr="00BE4B3E" w:rsidRDefault="00BE4B3E">
      <w:pPr>
        <w:pStyle w:val="Ttulo6"/>
      </w:pPr>
    </w:p>
    <w:p w14:paraId="6EE997E0" w14:textId="77777777" w:rsidR="00BE4B3E" w:rsidRPr="00BE4B3E" w:rsidRDefault="00BE4B3E">
      <w:pPr>
        <w:pStyle w:val="Ttulo6"/>
      </w:pPr>
    </w:p>
    <w:p w14:paraId="12746AEF" w14:textId="77777777" w:rsidR="00BE4B3E" w:rsidRPr="00BE4B3E" w:rsidRDefault="00BE4B3E">
      <w:pPr>
        <w:pStyle w:val="Ttulo6"/>
      </w:pPr>
    </w:p>
    <w:p w14:paraId="1736FE5C" w14:textId="77777777" w:rsidR="009948B8" w:rsidRDefault="00BE4B3E">
      <w:pPr>
        <w:pStyle w:val="Ttulo6"/>
      </w:pPr>
      <w:r>
        <w:t>4º/5º</w:t>
      </w:r>
      <w:r w:rsidRPr="006A2151">
        <w:t xml:space="preserve"> </w:t>
      </w:r>
      <w:r w:rsidR="009948B8" w:rsidRPr="006A2151">
        <w:t>Ciência</w:t>
      </w:r>
      <w:r w:rsidR="00B019B4" w:rsidRPr="006A2151">
        <w:t xml:space="preserve"> </w:t>
      </w:r>
      <w:r w:rsidR="009948B8" w:rsidRPr="006A2151">
        <w:t>d</w:t>
      </w:r>
      <w:r w:rsidR="009948B8">
        <w:t>a</w:t>
      </w:r>
      <w:r w:rsidR="00B019B4">
        <w:t xml:space="preserve"> </w:t>
      </w:r>
      <w:proofErr w:type="gramStart"/>
      <w:r w:rsidR="009948B8">
        <w:t>Computação(</w:t>
      </w:r>
      <w:proofErr w:type="gramEnd"/>
      <w:r w:rsidR="009948B8">
        <w:t>CC)</w:t>
      </w:r>
    </w:p>
    <w:p w14:paraId="33C8D75B" w14:textId="77777777" w:rsidR="00041FBC" w:rsidRDefault="00041FBC" w:rsidP="00041FBC">
      <w:pPr>
        <w:jc w:val="center"/>
        <w:rPr>
          <w:rFonts w:ascii="Tahoma" w:hAnsi="Tahoma" w:cs="Tahoma"/>
          <w:sz w:val="52"/>
        </w:rPr>
      </w:pPr>
    </w:p>
    <w:p w14:paraId="3AFA7FEC" w14:textId="77777777" w:rsidR="00041FBC" w:rsidRDefault="00041FBC" w:rsidP="00041FBC">
      <w:pPr>
        <w:jc w:val="center"/>
        <w:rPr>
          <w:rFonts w:ascii="Tahoma" w:hAnsi="Tahoma" w:cs="Tahoma"/>
          <w:sz w:val="52"/>
        </w:rPr>
      </w:pPr>
    </w:p>
    <w:p w14:paraId="370A4D9D" w14:textId="77777777" w:rsidR="00041FBC" w:rsidRDefault="00041FBC" w:rsidP="00041FBC">
      <w:pPr>
        <w:jc w:val="center"/>
        <w:rPr>
          <w:rFonts w:ascii="Tahoma" w:hAnsi="Tahoma" w:cs="Tahoma"/>
          <w:sz w:val="52"/>
        </w:rPr>
      </w:pPr>
    </w:p>
    <w:p w14:paraId="21504173" w14:textId="77777777" w:rsidR="00041FBC" w:rsidRDefault="00041FBC" w:rsidP="00041FBC">
      <w:pPr>
        <w:jc w:val="center"/>
        <w:rPr>
          <w:rFonts w:ascii="Tahoma" w:hAnsi="Tahoma" w:cs="Tahoma"/>
          <w:sz w:val="52"/>
        </w:rPr>
      </w:pPr>
    </w:p>
    <w:p w14:paraId="1EEBA236" w14:textId="77777777" w:rsidR="00041FBC" w:rsidRDefault="00041FBC" w:rsidP="00041FBC">
      <w:pPr>
        <w:jc w:val="center"/>
        <w:rPr>
          <w:rFonts w:ascii="Tahoma" w:hAnsi="Tahoma" w:cs="Tahoma"/>
          <w:sz w:val="52"/>
        </w:rPr>
      </w:pPr>
    </w:p>
    <w:p w14:paraId="50BAA564" w14:textId="77777777" w:rsidR="00041FBC" w:rsidRPr="00537A7F" w:rsidRDefault="00041FBC" w:rsidP="00041FBC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="00B019B4">
        <w:rPr>
          <w:rFonts w:ascii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14:paraId="2367DAE0" w14:textId="77777777" w:rsidR="00041FBC" w:rsidRPr="00564478" w:rsidRDefault="00041FBC" w:rsidP="00041FBC">
      <w:pPr>
        <w:pStyle w:val="Ttulo2"/>
        <w:rPr>
          <w:rFonts w:ascii="Tahoma" w:hAnsi="Tahoma" w:cs="Tahoma"/>
          <w:color w:val="102640"/>
          <w:sz w:val="46"/>
          <w:szCs w:val="46"/>
        </w:rPr>
      </w:pPr>
    </w:p>
    <w:p w14:paraId="62448C47" w14:textId="77777777" w:rsidR="009948B8" w:rsidRDefault="009948B8">
      <w:pPr>
        <w:rPr>
          <w:color w:val="102640"/>
        </w:rPr>
      </w:pPr>
    </w:p>
    <w:p w14:paraId="7AC675E0" w14:textId="77777777" w:rsidR="00041FBC" w:rsidRDefault="00041FBC">
      <w:pPr>
        <w:rPr>
          <w:color w:val="102640"/>
        </w:rPr>
      </w:pPr>
    </w:p>
    <w:p w14:paraId="2AA51CC5" w14:textId="77777777" w:rsidR="00041FBC" w:rsidRDefault="00041FBC">
      <w:pPr>
        <w:rPr>
          <w:color w:val="102640"/>
        </w:rPr>
      </w:pPr>
    </w:p>
    <w:p w14:paraId="1B4D77ED" w14:textId="77777777" w:rsidR="00041FBC" w:rsidRDefault="00041FBC">
      <w:pPr>
        <w:rPr>
          <w:color w:val="102640"/>
        </w:rPr>
      </w:pPr>
    </w:p>
    <w:p w14:paraId="05FE8815" w14:textId="77777777" w:rsidR="00041FBC" w:rsidRDefault="00041FBC">
      <w:pPr>
        <w:rPr>
          <w:color w:val="102640"/>
        </w:rPr>
      </w:pPr>
    </w:p>
    <w:p w14:paraId="10B73DF6" w14:textId="77777777" w:rsidR="009948B8" w:rsidRDefault="009948B8">
      <w:pPr>
        <w:rPr>
          <w:color w:val="102640"/>
        </w:rPr>
      </w:pPr>
    </w:p>
    <w:p w14:paraId="60D0BFE9" w14:textId="77777777" w:rsidR="009948B8" w:rsidRDefault="009948B8">
      <w:pPr>
        <w:rPr>
          <w:color w:val="102640"/>
        </w:rPr>
      </w:pPr>
    </w:p>
    <w:p w14:paraId="435F3AAA" w14:textId="77777777" w:rsidR="009948B8" w:rsidRDefault="009948B8">
      <w:pPr>
        <w:rPr>
          <w:color w:val="102640"/>
        </w:rPr>
      </w:pPr>
    </w:p>
    <w:p w14:paraId="375A709D" w14:textId="77777777" w:rsidR="009948B8" w:rsidRDefault="009948B8">
      <w:pPr>
        <w:rPr>
          <w:color w:val="102640"/>
        </w:rPr>
      </w:pPr>
    </w:p>
    <w:p w14:paraId="239EFD3F" w14:textId="77777777" w:rsidR="009948B8" w:rsidRDefault="009948B8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14:paraId="256614EF" w14:textId="77777777" w:rsidR="009948B8" w:rsidRDefault="009948B8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 w:rsidR="00B019B4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 w:rsidR="00B019B4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14:paraId="583DCD65" w14:textId="77777777" w:rsidR="009948B8" w:rsidRDefault="009948B8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 w:rsidR="00B019B4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 w:rsidR="00B019B4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14:paraId="55FD7AD9" w14:textId="77777777" w:rsidR="009948B8" w:rsidRDefault="009948B8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</w:t>
      </w:r>
      <w:r w:rsidR="00B019B4"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 w:rsidR="00B019B4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 w:rsidR="00B503AB">
        <w:rPr>
          <w:rFonts w:ascii="Arial" w:eastAsia="Arial" w:hAnsi="Arial" w:cs="Arial"/>
          <w:b/>
          <w:sz w:val="28"/>
          <w:szCs w:val="28"/>
          <w:u w:val="single"/>
        </w:rPr>
        <w:t>(</w:t>
      </w:r>
      <w:proofErr w:type="gramEnd"/>
      <w:r w:rsidR="00B503AB">
        <w:rPr>
          <w:rFonts w:ascii="Arial" w:eastAsia="Arial" w:hAnsi="Arial" w:cs="Arial"/>
          <w:b/>
          <w:sz w:val="28"/>
          <w:szCs w:val="28"/>
          <w:u w:val="single"/>
        </w:rPr>
        <w:t>APS)</w:t>
      </w:r>
    </w:p>
    <w:p w14:paraId="785ECAE5" w14:textId="77777777" w:rsidR="009948B8" w:rsidRDefault="009948B8">
      <w:pPr>
        <w:spacing w:line="360" w:lineRule="auto"/>
        <w:jc w:val="both"/>
        <w:rPr>
          <w:rFonts w:ascii="Arial" w:hAnsi="Arial" w:cs="Arial"/>
        </w:rPr>
      </w:pPr>
    </w:p>
    <w:p w14:paraId="679A9AE4" w14:textId="77777777" w:rsidR="009948B8" w:rsidRDefault="009948B8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I.TEMA:</w:t>
      </w:r>
    </w:p>
    <w:p w14:paraId="313505A7" w14:textId="77777777" w:rsidR="009948B8" w:rsidRDefault="009948B8">
      <w:pPr>
        <w:spacing w:line="360" w:lineRule="auto"/>
        <w:jc w:val="both"/>
        <w:rPr>
          <w:rFonts w:ascii="Arial" w:hAnsi="Arial" w:cs="Arial"/>
        </w:rPr>
      </w:pPr>
    </w:p>
    <w:p w14:paraId="5A26B5ED" w14:textId="77777777" w:rsidR="009948B8" w:rsidRDefault="009948B8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</w:rPr>
        <w:t>DESENVOLVIMENTO</w:t>
      </w:r>
      <w:r w:rsidR="002F289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2F289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UMA</w:t>
      </w:r>
      <w:r w:rsidR="002F289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FERRAMENTA</w:t>
      </w:r>
      <w:r w:rsidR="002F289E">
        <w:rPr>
          <w:rFonts w:ascii="Arial" w:hAnsi="Arial" w:cs="Arial"/>
          <w:b/>
        </w:rPr>
        <w:t xml:space="preserve"> </w:t>
      </w:r>
      <w:r w:rsidR="006A2151">
        <w:rPr>
          <w:rFonts w:ascii="Arial" w:hAnsi="Arial" w:cs="Arial"/>
          <w:b/>
        </w:rPr>
        <w:t>USANDO INTELIGÊNCIA ARTIFICIAL PARA VERIFICAR ASSUNTO</w:t>
      </w:r>
      <w:r w:rsidR="00595DE7">
        <w:rPr>
          <w:rFonts w:ascii="Arial" w:hAnsi="Arial" w:cs="Arial"/>
          <w:b/>
        </w:rPr>
        <w:t>S</w:t>
      </w:r>
      <w:r w:rsidR="006A2151">
        <w:rPr>
          <w:rFonts w:ascii="Arial" w:hAnsi="Arial" w:cs="Arial"/>
          <w:b/>
        </w:rPr>
        <w:t xml:space="preserve"> </w:t>
      </w:r>
      <w:r w:rsidR="00595DE7">
        <w:rPr>
          <w:rFonts w:ascii="Arial" w:hAnsi="Arial" w:cs="Arial"/>
          <w:b/>
        </w:rPr>
        <w:t xml:space="preserve">AMBIENTAIS </w:t>
      </w:r>
      <w:r w:rsidR="006A2151">
        <w:rPr>
          <w:rFonts w:ascii="Arial" w:hAnsi="Arial" w:cs="Arial"/>
          <w:b/>
        </w:rPr>
        <w:t>NAS REDES SOCIAIS</w:t>
      </w:r>
      <w:r w:rsidR="00FC14B8">
        <w:rPr>
          <w:rFonts w:ascii="Arial" w:hAnsi="Arial" w:cs="Arial"/>
          <w:b/>
        </w:rPr>
        <w:t xml:space="preserve"> IDENTIFICANDO PROTOCOLOS DE REDE NO TRÁFEGO</w:t>
      </w:r>
      <w:r>
        <w:rPr>
          <w:rFonts w:ascii="Arial" w:eastAsia="Arial" w:hAnsi="Arial" w:cs="Arial"/>
          <w:b/>
        </w:rPr>
        <w:t>”</w:t>
      </w:r>
    </w:p>
    <w:p w14:paraId="1A1E3245" w14:textId="77777777" w:rsidR="009948B8" w:rsidRDefault="009948B8">
      <w:pPr>
        <w:spacing w:line="360" w:lineRule="auto"/>
        <w:jc w:val="center"/>
        <w:rPr>
          <w:rFonts w:ascii="Arial" w:hAnsi="Arial" w:cs="Arial"/>
          <w:b/>
        </w:rPr>
      </w:pPr>
    </w:p>
    <w:p w14:paraId="137B4D7F" w14:textId="77777777" w:rsidR="009948B8" w:rsidRDefault="009948B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II.PROPOSTA</w:t>
      </w:r>
      <w:r w:rsidR="002F289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 w:rsidR="002F289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14:paraId="7C58BF19" w14:textId="77777777" w:rsidR="009948B8" w:rsidRDefault="009948B8">
      <w:pPr>
        <w:spacing w:line="360" w:lineRule="auto"/>
        <w:jc w:val="both"/>
        <w:rPr>
          <w:rFonts w:ascii="Arial" w:hAnsi="Arial" w:cs="Arial"/>
        </w:rPr>
      </w:pPr>
    </w:p>
    <w:p w14:paraId="73A82A99" w14:textId="77777777" w:rsidR="009948B8" w:rsidRDefault="009948B8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Atividades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serão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seguinte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forma:</w:t>
      </w:r>
    </w:p>
    <w:p w14:paraId="15772DFD" w14:textId="77777777" w:rsidR="009948B8" w:rsidRDefault="009948B8">
      <w:pPr>
        <w:spacing w:line="360" w:lineRule="auto"/>
        <w:jc w:val="both"/>
        <w:rPr>
          <w:rFonts w:ascii="Arial" w:hAnsi="Arial" w:cs="Arial"/>
        </w:rPr>
      </w:pPr>
    </w:p>
    <w:p w14:paraId="182C06DF" w14:textId="77777777" w:rsidR="00E50AE6" w:rsidRDefault="009948B8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Pede-se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aos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alunos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desenvolvam</w:t>
      </w:r>
      <w:r w:rsidR="002F289E">
        <w:rPr>
          <w:rFonts w:ascii="Arial" w:hAnsi="Arial" w:cs="Arial"/>
        </w:rPr>
        <w:t xml:space="preserve"> </w:t>
      </w:r>
      <w:r w:rsidR="006A2151">
        <w:rPr>
          <w:rFonts w:ascii="Arial" w:hAnsi="Arial" w:cs="Arial"/>
        </w:rPr>
        <w:t>um programa, em qualquer linguagem, (</w:t>
      </w:r>
      <w:r>
        <w:rPr>
          <w:rFonts w:ascii="Arial" w:hAnsi="Arial" w:cs="Arial"/>
        </w:rPr>
        <w:t>Java</w:t>
      </w:r>
      <w:r w:rsidR="006A2151">
        <w:rPr>
          <w:rFonts w:ascii="Arial" w:hAnsi="Arial" w:cs="Arial"/>
        </w:rPr>
        <w:t>,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C#</w:t>
      </w:r>
      <w:r w:rsidR="006A2151">
        <w:rPr>
          <w:rFonts w:ascii="Arial" w:hAnsi="Arial" w:cs="Arial"/>
        </w:rPr>
        <w:t xml:space="preserve">, </w:t>
      </w:r>
      <w:proofErr w:type="spellStart"/>
      <w:r w:rsidR="006A2151">
        <w:rPr>
          <w:rFonts w:ascii="Arial" w:hAnsi="Arial" w:cs="Arial"/>
        </w:rPr>
        <w:t>Phyton</w:t>
      </w:r>
      <w:proofErr w:type="spellEnd"/>
      <w:r w:rsidR="006A2151">
        <w:rPr>
          <w:rFonts w:ascii="Arial" w:hAnsi="Arial" w:cs="Arial"/>
        </w:rPr>
        <w:t xml:space="preserve">, Perl, .NET, </w:t>
      </w:r>
      <w:proofErr w:type="spellStart"/>
      <w:r w:rsidR="006A2151">
        <w:rPr>
          <w:rFonts w:ascii="Arial" w:hAnsi="Arial" w:cs="Arial"/>
        </w:rPr>
        <w:t>Delphy</w:t>
      </w:r>
      <w:proofErr w:type="spellEnd"/>
      <w:r w:rsidR="006A2151">
        <w:rPr>
          <w:rFonts w:ascii="Arial" w:hAnsi="Arial" w:cs="Arial"/>
        </w:rPr>
        <w:t xml:space="preserve"> </w:t>
      </w:r>
      <w:proofErr w:type="spellStart"/>
      <w:r w:rsidR="006A2151">
        <w:rPr>
          <w:rFonts w:ascii="Arial" w:hAnsi="Arial" w:cs="Arial"/>
        </w:rPr>
        <w:t>etc</w:t>
      </w:r>
      <w:proofErr w:type="spellEnd"/>
      <w:r w:rsidR="006A2151">
        <w:rPr>
          <w:rFonts w:ascii="Arial" w:hAnsi="Arial" w:cs="Arial"/>
        </w:rPr>
        <w:t>)</w:t>
      </w:r>
      <w:r w:rsidR="002F289E">
        <w:rPr>
          <w:rFonts w:ascii="Arial" w:hAnsi="Arial" w:cs="Arial"/>
        </w:rPr>
        <w:t xml:space="preserve"> </w:t>
      </w:r>
      <w:r w:rsidR="006A2151">
        <w:rPr>
          <w:rFonts w:ascii="Arial" w:hAnsi="Arial" w:cs="Arial"/>
        </w:rPr>
        <w:t>que verifique um determinado assunto em uma rede social</w:t>
      </w:r>
      <w:r w:rsidR="00FC14B8">
        <w:rPr>
          <w:rFonts w:ascii="Arial" w:hAnsi="Arial" w:cs="Arial"/>
        </w:rPr>
        <w:t>,</w:t>
      </w:r>
      <w:r w:rsidR="006A2151">
        <w:rPr>
          <w:rFonts w:ascii="Arial" w:hAnsi="Arial" w:cs="Arial"/>
        </w:rPr>
        <w:t xml:space="preserve"> </w:t>
      </w:r>
      <w:r w:rsidR="00FC14B8">
        <w:rPr>
          <w:rFonts w:ascii="Arial" w:hAnsi="Arial" w:cs="Arial"/>
        </w:rPr>
        <w:t xml:space="preserve">monitorando os protocolos de rede, </w:t>
      </w:r>
      <w:r w:rsidR="006A2151">
        <w:rPr>
          <w:rFonts w:ascii="Arial" w:hAnsi="Arial" w:cs="Arial"/>
        </w:rPr>
        <w:t xml:space="preserve">e traga uma estatística sobre </w:t>
      </w:r>
      <w:r w:rsidR="001D5A44">
        <w:rPr>
          <w:rFonts w:ascii="Arial" w:hAnsi="Arial" w:cs="Arial"/>
        </w:rPr>
        <w:t>os</w:t>
      </w:r>
      <w:r w:rsidR="006A2151">
        <w:rPr>
          <w:rFonts w:ascii="Arial" w:hAnsi="Arial" w:cs="Arial"/>
        </w:rPr>
        <w:t xml:space="preserve"> </w:t>
      </w:r>
      <w:r w:rsidR="00FC14B8">
        <w:rPr>
          <w:rFonts w:ascii="Arial" w:hAnsi="Arial" w:cs="Arial"/>
        </w:rPr>
        <w:t xml:space="preserve">assuntos </w:t>
      </w:r>
      <w:r w:rsidR="006A2151">
        <w:rPr>
          <w:rFonts w:ascii="Arial" w:hAnsi="Arial" w:cs="Arial"/>
        </w:rPr>
        <w:t xml:space="preserve">que estão em maior </w:t>
      </w:r>
      <w:r w:rsidR="001D5A44">
        <w:rPr>
          <w:rFonts w:ascii="Arial" w:hAnsi="Arial" w:cs="Arial"/>
        </w:rPr>
        <w:t>evidência</w:t>
      </w:r>
      <w:r w:rsidR="006A2151">
        <w:rPr>
          <w:rFonts w:ascii="Arial" w:hAnsi="Arial" w:cs="Arial"/>
        </w:rPr>
        <w:t xml:space="preserve"> no momento</w:t>
      </w:r>
      <w:r>
        <w:rPr>
          <w:rFonts w:ascii="Arial" w:hAnsi="Arial" w:cs="Arial"/>
        </w:rPr>
        <w:t>.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criar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2F2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aplicação</w:t>
      </w:r>
      <w:r w:rsidR="002F289E">
        <w:rPr>
          <w:rFonts w:ascii="Arial" w:hAnsi="Arial" w:cs="Arial"/>
        </w:rPr>
        <w:t xml:space="preserve"> </w:t>
      </w:r>
      <w:r w:rsidR="001D5A44">
        <w:rPr>
          <w:rFonts w:ascii="Arial" w:hAnsi="Arial" w:cs="Arial"/>
        </w:rPr>
        <w:t xml:space="preserve">ou programa </w:t>
      </w:r>
      <w:r>
        <w:rPr>
          <w:rFonts w:ascii="Arial" w:hAnsi="Arial" w:cs="Arial"/>
        </w:rPr>
        <w:t>que</w:t>
      </w:r>
      <w:r w:rsidR="002F289E">
        <w:rPr>
          <w:rFonts w:ascii="Arial" w:hAnsi="Arial" w:cs="Arial"/>
        </w:rPr>
        <w:t xml:space="preserve"> </w:t>
      </w:r>
      <w:r w:rsidR="001D5A44">
        <w:rPr>
          <w:rFonts w:ascii="Arial" w:hAnsi="Arial" w:cs="Arial"/>
        </w:rPr>
        <w:t>verifique estas</w:t>
      </w:r>
      <w:r w:rsidR="006A2151">
        <w:rPr>
          <w:rFonts w:ascii="Arial" w:hAnsi="Arial" w:cs="Arial"/>
        </w:rPr>
        <w:t xml:space="preserve"> informações através de </w:t>
      </w:r>
      <w:r w:rsidR="001D5A44">
        <w:rPr>
          <w:rFonts w:ascii="Arial" w:hAnsi="Arial" w:cs="Arial"/>
        </w:rPr>
        <w:t xml:space="preserve">cálculos matemáticos (números), </w:t>
      </w:r>
      <w:r w:rsidR="006A2151">
        <w:rPr>
          <w:rFonts w:ascii="Arial" w:hAnsi="Arial" w:cs="Arial"/>
        </w:rPr>
        <w:t>figuras, grafos, gráficos etc</w:t>
      </w:r>
      <w:r>
        <w:rPr>
          <w:rFonts w:ascii="Arial" w:hAnsi="Arial" w:cs="Arial"/>
        </w:rPr>
        <w:t>.</w:t>
      </w:r>
    </w:p>
    <w:p w14:paraId="6C10692F" w14:textId="77777777" w:rsidR="006A2151" w:rsidRDefault="00E50AE6" w:rsidP="007B2C74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ferramenta terá que ser utilizada no seguinte caso:</w:t>
      </w:r>
      <w:r w:rsidR="00EA46C7">
        <w:rPr>
          <w:rFonts w:ascii="Arial" w:eastAsia="Arial" w:hAnsi="Arial" w:cs="Arial"/>
        </w:rPr>
        <w:t xml:space="preserve"> </w:t>
      </w:r>
    </w:p>
    <w:p w14:paraId="4CA0178D" w14:textId="77777777" w:rsidR="00E50AE6" w:rsidRDefault="006A2151" w:rsidP="006A215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Assuntos </w:t>
      </w:r>
      <w:r w:rsidR="00595DE7">
        <w:rPr>
          <w:rFonts w:ascii="Arial" w:eastAsia="Arial" w:hAnsi="Arial" w:cs="Arial"/>
        </w:rPr>
        <w:t>ambientais</w:t>
      </w: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trás</w:t>
      </w:r>
      <w:proofErr w:type="spellEnd"/>
      <w:r>
        <w:rPr>
          <w:rFonts w:ascii="Arial" w:eastAsia="Arial" w:hAnsi="Arial" w:cs="Arial"/>
        </w:rPr>
        <w:t xml:space="preserve"> os assuntos do momento</w:t>
      </w:r>
      <w:r w:rsidR="005F7A5E">
        <w:rPr>
          <w:rFonts w:ascii="Arial" w:eastAsia="Arial" w:hAnsi="Arial" w:cs="Arial"/>
        </w:rPr>
        <w:t xml:space="preserve">. Exemplo </w:t>
      </w:r>
      <w:r w:rsidR="005F7A5E" w:rsidRPr="005F7A5E">
        <w:rPr>
          <w:rFonts w:ascii="Arial" w:eastAsia="Arial" w:hAnsi="Arial" w:cs="Arial"/>
        </w:rPr>
        <w:sym w:font="Wingdings" w:char="F0E0"/>
      </w:r>
      <w:r w:rsidR="005F7A5E">
        <w:rPr>
          <w:rFonts w:ascii="Arial" w:eastAsia="Arial" w:hAnsi="Arial" w:cs="Arial"/>
        </w:rPr>
        <w:t xml:space="preserve"> </w:t>
      </w:r>
      <w:r w:rsidR="00595DE7">
        <w:rPr>
          <w:rFonts w:ascii="Arial" w:eastAsia="Arial" w:hAnsi="Arial" w:cs="Arial"/>
        </w:rPr>
        <w:t>queimadas</w:t>
      </w:r>
      <w:r w:rsidR="005F7A5E">
        <w:rPr>
          <w:rFonts w:ascii="Arial" w:eastAsia="Arial" w:hAnsi="Arial" w:cs="Arial"/>
        </w:rPr>
        <w:t xml:space="preserve">, </w:t>
      </w:r>
      <w:r w:rsidR="00595DE7">
        <w:rPr>
          <w:rFonts w:ascii="Arial" w:eastAsia="Arial" w:hAnsi="Arial" w:cs="Arial"/>
        </w:rPr>
        <w:t>chuvas</w:t>
      </w:r>
      <w:r w:rsidR="005F7A5E">
        <w:rPr>
          <w:rFonts w:ascii="Arial" w:eastAsia="Arial" w:hAnsi="Arial" w:cs="Arial"/>
        </w:rPr>
        <w:t xml:space="preserve">, </w:t>
      </w:r>
      <w:r w:rsidR="00595DE7">
        <w:rPr>
          <w:rFonts w:ascii="Arial" w:eastAsia="Arial" w:hAnsi="Arial" w:cs="Arial"/>
        </w:rPr>
        <w:t>enchentes</w:t>
      </w:r>
      <w:r w:rsidR="005F7A5E">
        <w:rPr>
          <w:rFonts w:ascii="Arial" w:eastAsia="Arial" w:hAnsi="Arial" w:cs="Arial"/>
        </w:rPr>
        <w:t xml:space="preserve">, </w:t>
      </w:r>
      <w:r w:rsidR="00595DE7">
        <w:rPr>
          <w:rFonts w:ascii="Arial" w:eastAsia="Arial" w:hAnsi="Arial" w:cs="Arial"/>
        </w:rPr>
        <w:t>assoreamento de rios</w:t>
      </w:r>
      <w:r w:rsidR="00A4160B">
        <w:rPr>
          <w:rFonts w:ascii="Arial" w:eastAsia="Arial" w:hAnsi="Arial" w:cs="Arial"/>
        </w:rPr>
        <w:t>, barragens</w:t>
      </w:r>
      <w:r w:rsidR="00595DE7">
        <w:rPr>
          <w:rFonts w:ascii="Arial" w:eastAsia="Arial" w:hAnsi="Arial" w:cs="Arial"/>
        </w:rPr>
        <w:t xml:space="preserve"> </w:t>
      </w:r>
      <w:proofErr w:type="spellStart"/>
      <w:r w:rsidR="00595DE7"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>);</w:t>
      </w:r>
    </w:p>
    <w:p w14:paraId="34B45038" w14:textId="77777777" w:rsidR="006A2151" w:rsidRDefault="006A2151" w:rsidP="006A215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Determinar uma palavra (</w:t>
      </w:r>
      <w:proofErr w:type="spellStart"/>
      <w:r>
        <w:rPr>
          <w:rFonts w:ascii="Arial" w:eastAsia="Arial" w:hAnsi="Arial" w:cs="Arial"/>
        </w:rPr>
        <w:t>trás</w:t>
      </w:r>
      <w:proofErr w:type="spellEnd"/>
      <w:r>
        <w:rPr>
          <w:rFonts w:ascii="Arial" w:eastAsia="Arial" w:hAnsi="Arial" w:cs="Arial"/>
        </w:rPr>
        <w:t xml:space="preserve"> o que estão falando de bom e ruim sobre o assunto em questão. Ex</w:t>
      </w:r>
      <w:r w:rsidR="005F7A5E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mplo: queimadas</w:t>
      </w:r>
      <w:r w:rsidR="005F7A5E">
        <w:rPr>
          <w:rFonts w:ascii="Arial" w:eastAsia="Arial" w:hAnsi="Arial" w:cs="Arial"/>
        </w:rPr>
        <w:t xml:space="preserve"> </w:t>
      </w:r>
      <w:r w:rsidR="005F7A5E" w:rsidRPr="005F7A5E">
        <w:rPr>
          <w:rFonts w:ascii="Arial" w:eastAsia="Arial" w:hAnsi="Arial" w:cs="Arial"/>
        </w:rPr>
        <w:sym w:font="Wingdings" w:char="F0E0"/>
      </w:r>
      <w:r w:rsidR="005F7A5E">
        <w:rPr>
          <w:rFonts w:ascii="Arial" w:eastAsia="Arial" w:hAnsi="Arial" w:cs="Arial"/>
        </w:rPr>
        <w:t xml:space="preserve"> 58% de notícias boas, 42% de notícias ruins</w:t>
      </w:r>
      <w:r>
        <w:rPr>
          <w:rFonts w:ascii="Arial" w:eastAsia="Arial" w:hAnsi="Arial" w:cs="Arial"/>
        </w:rPr>
        <w:t>)</w:t>
      </w:r>
      <w:r w:rsidR="005F7A5E">
        <w:rPr>
          <w:rFonts w:ascii="Arial" w:eastAsia="Arial" w:hAnsi="Arial" w:cs="Arial"/>
        </w:rPr>
        <w:t>.</w:t>
      </w:r>
    </w:p>
    <w:p w14:paraId="04763F93" w14:textId="77777777" w:rsidR="005F7A5E" w:rsidRDefault="005F7A5E" w:rsidP="006A215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Comparativo de assuntos durante 5 dias (comparação entre os 5 dias (ou mais) através de gráficos).</w:t>
      </w:r>
    </w:p>
    <w:p w14:paraId="4771ABF7" w14:textId="77777777" w:rsidR="005F7A5E" w:rsidRDefault="005F7A5E" w:rsidP="006A215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Finalizar programa.</w:t>
      </w:r>
    </w:p>
    <w:p w14:paraId="6EDEFA18" w14:textId="77777777" w:rsidR="005F7A5E" w:rsidRPr="006A2151" w:rsidRDefault="005F7A5E" w:rsidP="005F7A5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B2D62FA" w14:textId="77777777" w:rsidR="009948B8" w:rsidRDefault="009948B8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nível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complexidade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recursos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acrescidos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afetarão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diretamente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final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2540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grupo.</w:t>
      </w:r>
      <w:r w:rsidR="005F7A5E">
        <w:rPr>
          <w:rFonts w:ascii="Arial" w:hAnsi="Arial" w:cs="Arial"/>
        </w:rPr>
        <w:t xml:space="preserve"> Utilizar as </w:t>
      </w:r>
      <w:r w:rsidR="005F7A5E" w:rsidRPr="00371FDC">
        <w:rPr>
          <w:rFonts w:ascii="Arial" w:hAnsi="Arial" w:cs="Arial"/>
        </w:rPr>
        <w:t>principais técnicas utilizadas no âmbito da inteligência Artificial. Pesquisa no espaço de estados. Buscas em largura, profundidade e suas derivações, Buscas Heurísticas, tais como, Best-</w:t>
      </w:r>
      <w:proofErr w:type="spellStart"/>
      <w:r w:rsidR="005F7A5E" w:rsidRPr="00371FDC">
        <w:rPr>
          <w:rFonts w:ascii="Arial" w:hAnsi="Arial" w:cs="Arial"/>
        </w:rPr>
        <w:t>First</w:t>
      </w:r>
      <w:proofErr w:type="spellEnd"/>
      <w:r w:rsidR="005F7A5E" w:rsidRPr="00371FDC">
        <w:rPr>
          <w:rFonts w:ascii="Arial" w:hAnsi="Arial" w:cs="Arial"/>
        </w:rPr>
        <w:t>, A*, IDA</w:t>
      </w:r>
      <w:r w:rsidR="005F7A5E">
        <w:rPr>
          <w:rFonts w:ascii="Arial" w:hAnsi="Arial" w:cs="Arial"/>
        </w:rPr>
        <w:t xml:space="preserve">*, RBFS, Escalada na montanha, </w:t>
      </w:r>
      <w:r w:rsidR="005F7A5E" w:rsidRPr="00371FDC">
        <w:rPr>
          <w:rFonts w:ascii="Arial" w:hAnsi="Arial" w:cs="Arial"/>
        </w:rPr>
        <w:t>algoritmos genéticos</w:t>
      </w:r>
      <w:r w:rsidR="005F7A5E">
        <w:rPr>
          <w:rFonts w:ascii="Arial" w:hAnsi="Arial" w:cs="Arial"/>
        </w:rPr>
        <w:t>, dentre outras</w:t>
      </w:r>
      <w:r w:rsidR="005F7A5E" w:rsidRPr="00371FDC">
        <w:rPr>
          <w:rFonts w:ascii="Arial" w:hAnsi="Arial" w:cs="Arial"/>
        </w:rPr>
        <w:t>.</w:t>
      </w:r>
    </w:p>
    <w:p w14:paraId="173AFF31" w14:textId="77777777" w:rsidR="009948B8" w:rsidRDefault="009948B8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4D5CC3B5" w14:textId="77777777" w:rsidR="009948B8" w:rsidRDefault="009948B8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14:paraId="7ACCC679" w14:textId="77777777" w:rsidR="009948B8" w:rsidRDefault="009948B8">
      <w:pPr>
        <w:pStyle w:val="PargrafodaLista"/>
        <w:rPr>
          <w:rFonts w:ascii="Arial" w:hAnsi="Arial" w:cs="Arial"/>
        </w:rPr>
      </w:pPr>
    </w:p>
    <w:p w14:paraId="1CE71A5A" w14:textId="77777777" w:rsidR="009948B8" w:rsidRDefault="009948B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fazer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sobre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todos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utilizados no desenvolvimento do projeto </w:t>
      </w:r>
      <w:r>
        <w:rPr>
          <w:rFonts w:ascii="Arial" w:hAnsi="Arial" w:cs="Arial"/>
        </w:rPr>
        <w:t>acima,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assim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efeito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desse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sua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formação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discutir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envolvida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5919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14:paraId="68EAB50D" w14:textId="77777777" w:rsidR="005F7A5E" w:rsidRDefault="005F7A5E" w:rsidP="005F7A5E">
      <w:pPr>
        <w:spacing w:line="360" w:lineRule="auto"/>
        <w:ind w:left="720"/>
        <w:jc w:val="both"/>
        <w:rPr>
          <w:rFonts w:ascii="Arial" w:hAnsi="Arial" w:cs="Arial"/>
        </w:rPr>
      </w:pPr>
    </w:p>
    <w:p w14:paraId="0F30A312" w14:textId="77777777" w:rsidR="009948B8" w:rsidRPr="005F7A5E" w:rsidRDefault="009948B8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nível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refinamento,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funcionalidade,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tratamento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erros,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funções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extras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relatórios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adicionais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implementados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neste</w:t>
      </w:r>
      <w:r w:rsidR="00085089">
        <w:rPr>
          <w:rFonts w:ascii="Arial" w:hAnsi="Arial" w:cs="Arial"/>
        </w:rPr>
        <w:t xml:space="preserve"> </w:t>
      </w:r>
      <w:r w:rsidR="005F7A5E">
        <w:rPr>
          <w:rFonts w:ascii="Arial" w:hAnsi="Arial" w:cs="Arial"/>
        </w:rPr>
        <w:t>programa</w:t>
      </w:r>
      <w:r>
        <w:rPr>
          <w:rFonts w:ascii="Arial" w:hAnsi="Arial" w:cs="Arial"/>
        </w:rPr>
        <w:t>,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terão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impacto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direto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final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deste</w:t>
      </w:r>
      <w:r w:rsidR="00085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trabalho.</w:t>
      </w:r>
    </w:p>
    <w:p w14:paraId="57EC99DE" w14:textId="77777777" w:rsidR="005F7A5E" w:rsidRDefault="005F7A5E" w:rsidP="005F7A5E">
      <w:pPr>
        <w:pStyle w:val="PargrafodaLista"/>
        <w:rPr>
          <w:rFonts w:ascii="Arial" w:eastAsia="Arial" w:hAnsi="Arial" w:cs="Arial"/>
        </w:rPr>
      </w:pPr>
    </w:p>
    <w:p w14:paraId="2AD7B98F" w14:textId="77777777" w:rsidR="005F7A5E" w:rsidRDefault="005F7A5E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 w:rsidRPr="005F7A5E">
        <w:rPr>
          <w:rFonts w:ascii="Arial" w:eastAsia="Arial" w:hAnsi="Arial" w:cs="Arial"/>
        </w:rPr>
        <w:t xml:space="preserve">A </w:t>
      </w:r>
      <w:r w:rsidR="00E153DA" w:rsidRPr="00E153DA">
        <w:rPr>
          <w:rFonts w:ascii="Arial" w:eastAsia="Arial" w:hAnsi="Arial" w:cs="Arial"/>
        </w:rPr>
        <w:t>nota atribuída ao trabalho entregue configura a nota das APS e a avaliação é individual.</w:t>
      </w:r>
    </w:p>
    <w:p w14:paraId="30F6699C" w14:textId="77777777" w:rsidR="005F7A5E" w:rsidRDefault="005F7A5E" w:rsidP="005F7A5E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83E4429" w14:textId="77777777" w:rsidR="005F7A5E" w:rsidRDefault="005F7A5E" w:rsidP="005F7A5E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7C9C578" w14:textId="77777777" w:rsidR="009948B8" w:rsidRPr="005F7A5E" w:rsidRDefault="005F7A5E" w:rsidP="005F7A5E">
      <w:pPr>
        <w:spacing w:line="360" w:lineRule="auto"/>
        <w:jc w:val="both"/>
        <w:rPr>
          <w:rFonts w:ascii="Arial" w:hAnsi="Arial" w:cs="Arial"/>
          <w:b/>
        </w:rPr>
      </w:pPr>
      <w:r w:rsidRPr="005F7A5E">
        <w:rPr>
          <w:rFonts w:ascii="Arial" w:eastAsia="Arial" w:hAnsi="Arial" w:cs="Arial"/>
        </w:rPr>
        <w:t>III. APRESENTAÇÃO DO TRABALHO</w:t>
      </w:r>
      <w:r>
        <w:rPr>
          <w:rFonts w:ascii="Arial" w:eastAsia="Arial" w:hAnsi="Arial" w:cs="Arial"/>
        </w:rPr>
        <w:t xml:space="preserve"> </w:t>
      </w:r>
    </w:p>
    <w:p w14:paraId="62A947B6" w14:textId="77777777" w:rsidR="009948B8" w:rsidRDefault="009948B8">
      <w:pPr>
        <w:spacing w:line="360" w:lineRule="auto"/>
        <w:jc w:val="both"/>
        <w:rPr>
          <w:rFonts w:ascii="Arial" w:hAnsi="Arial" w:cs="Arial"/>
        </w:rPr>
      </w:pPr>
    </w:p>
    <w:p w14:paraId="1330F706" w14:textId="77777777" w:rsidR="005F7A5E" w:rsidRPr="005F7A5E" w:rsidRDefault="009948B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 w:rsidRPr="005F7A5E">
        <w:rPr>
          <w:rFonts w:ascii="Arial" w:hAnsi="Arial" w:cs="Arial"/>
        </w:rPr>
        <w:t>O</w:t>
      </w:r>
      <w:r w:rsidR="00983BA1" w:rsidRPr="005F7A5E">
        <w:rPr>
          <w:rFonts w:ascii="Arial" w:hAnsi="Arial" w:cs="Arial"/>
        </w:rPr>
        <w:t xml:space="preserve"> </w:t>
      </w:r>
      <w:r w:rsidRPr="005F7A5E">
        <w:rPr>
          <w:rFonts w:ascii="Arial" w:hAnsi="Arial" w:cs="Arial"/>
        </w:rPr>
        <w:t>grupo</w:t>
      </w:r>
      <w:r w:rsidR="00983BA1" w:rsidRPr="005F7A5E">
        <w:rPr>
          <w:rFonts w:ascii="Arial" w:hAnsi="Arial" w:cs="Arial"/>
        </w:rPr>
        <w:t xml:space="preserve"> </w:t>
      </w:r>
      <w:r w:rsidRPr="005F7A5E">
        <w:rPr>
          <w:rFonts w:ascii="Arial" w:hAnsi="Arial" w:cs="Arial"/>
        </w:rPr>
        <w:t>deverá</w:t>
      </w:r>
      <w:r w:rsidR="00983BA1" w:rsidRPr="005F7A5E">
        <w:rPr>
          <w:rFonts w:ascii="Arial" w:hAnsi="Arial" w:cs="Arial"/>
        </w:rPr>
        <w:t xml:space="preserve"> </w:t>
      </w:r>
      <w:r w:rsidRPr="005F7A5E">
        <w:rPr>
          <w:rFonts w:ascii="Arial" w:hAnsi="Arial" w:cs="Arial"/>
        </w:rPr>
        <w:t>ser</w:t>
      </w:r>
      <w:r w:rsidR="00983BA1" w:rsidRPr="005F7A5E">
        <w:rPr>
          <w:rFonts w:ascii="Arial" w:hAnsi="Arial" w:cs="Arial"/>
        </w:rPr>
        <w:t xml:space="preserve"> </w:t>
      </w:r>
      <w:r w:rsidRPr="005F7A5E">
        <w:rPr>
          <w:rFonts w:ascii="Arial" w:hAnsi="Arial" w:cs="Arial"/>
        </w:rPr>
        <w:t>composto</w:t>
      </w:r>
      <w:r w:rsidR="00983BA1" w:rsidRPr="005F7A5E">
        <w:rPr>
          <w:rFonts w:ascii="Arial" w:hAnsi="Arial" w:cs="Arial"/>
        </w:rPr>
        <w:t xml:space="preserve"> </w:t>
      </w:r>
      <w:r w:rsidRPr="005F7A5E">
        <w:rPr>
          <w:rFonts w:ascii="Arial" w:hAnsi="Arial" w:cs="Arial"/>
        </w:rPr>
        <w:t>de</w:t>
      </w:r>
      <w:r w:rsidR="00983BA1" w:rsidRPr="005F7A5E">
        <w:rPr>
          <w:rFonts w:ascii="Arial" w:hAnsi="Arial" w:cs="Arial"/>
        </w:rPr>
        <w:t xml:space="preserve"> </w:t>
      </w:r>
      <w:r w:rsidR="00F41F7B">
        <w:rPr>
          <w:rFonts w:ascii="Arial" w:hAnsi="Arial" w:cs="Arial"/>
        </w:rPr>
        <w:t xml:space="preserve">até </w:t>
      </w:r>
      <w:r w:rsidRPr="005F7A5E">
        <w:rPr>
          <w:rFonts w:ascii="Arial" w:eastAsia="Arial" w:hAnsi="Arial" w:cs="Arial"/>
        </w:rPr>
        <w:t>3</w:t>
      </w:r>
      <w:r w:rsidR="00983BA1" w:rsidRPr="005F7A5E">
        <w:rPr>
          <w:rFonts w:ascii="Arial" w:eastAsia="Arial" w:hAnsi="Arial" w:cs="Arial"/>
        </w:rPr>
        <w:t xml:space="preserve"> </w:t>
      </w:r>
      <w:r w:rsidRPr="005F7A5E">
        <w:rPr>
          <w:rFonts w:ascii="Arial" w:hAnsi="Arial" w:cs="Arial"/>
        </w:rPr>
        <w:t>alunos.</w:t>
      </w:r>
    </w:p>
    <w:p w14:paraId="588155DA" w14:textId="77777777" w:rsidR="005F7A5E" w:rsidRPr="005F7A5E" w:rsidRDefault="005F7A5E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A evolução do trabalho será comutada em sala de aula, a partir da 3ª semana de aula.</w:t>
      </w:r>
    </w:p>
    <w:p w14:paraId="74C780A2" w14:textId="47FDEAC4" w:rsidR="009948B8" w:rsidRDefault="005F7A5E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Todas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as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etapas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do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trabalho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deverão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ser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escritas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em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fonte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ARIAL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12,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espaçamento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1,5,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margem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direita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2,5cm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e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margem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esquerda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2,5cm.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O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trabalho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deverá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ter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formato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A4,</w:t>
      </w:r>
      <w:r w:rsidR="005D4F89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encadernado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(espiral)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com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capa</w:t>
      </w:r>
      <w:r w:rsidR="0049053F">
        <w:rPr>
          <w:rFonts w:ascii="Arial" w:hAnsi="Arial" w:cs="Arial"/>
        </w:rPr>
        <w:t xml:space="preserve"> </w:t>
      </w:r>
      <w:r w:rsidR="009948B8">
        <w:rPr>
          <w:rFonts w:ascii="Arial" w:hAnsi="Arial" w:cs="Arial"/>
        </w:rPr>
        <w:t>transparente.</w:t>
      </w:r>
    </w:p>
    <w:p w14:paraId="249EAB08" w14:textId="77777777"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</w:p>
    <w:p w14:paraId="76142633" w14:textId="77777777"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14:paraId="7E0A59A0" w14:textId="14A7C9C6"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 w:rsidR="00D54F2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 w:rsidR="00D54F2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 w:rsidR="00D54F2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1página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A606D">
        <w:rPr>
          <w:rFonts w:ascii="Arial" w:hAnsi="Arial" w:cs="Arial"/>
        </w:rPr>
        <w:t xml:space="preserve">- Lucas </w:t>
      </w:r>
    </w:p>
    <w:p w14:paraId="6E1D4CED" w14:textId="27471505"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 w:rsidR="00D54F2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2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A606D">
        <w:rPr>
          <w:rFonts w:ascii="Arial" w:hAnsi="Arial" w:cs="Arial"/>
        </w:rPr>
        <w:t xml:space="preserve"> - Lucas</w:t>
      </w:r>
    </w:p>
    <w:p w14:paraId="751D1F66" w14:textId="6AA7AF74"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eastAsia="Arial" w:hAnsi="Arial" w:cs="Arial"/>
          <w:u w:val="single"/>
        </w:rPr>
        <w:t xml:space="preserve">Fundamentos da comunicação de dados em rede </w:t>
      </w:r>
      <w:r>
        <w:rPr>
          <w:rFonts w:ascii="Arial" w:hAnsi="Arial" w:cs="Arial"/>
          <w:u w:val="single"/>
        </w:rPr>
        <w:t>(conceitos</w:t>
      </w:r>
      <w:r w:rsidR="00D54F2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</w:t>
      </w:r>
      <w:r w:rsidR="008A606D">
        <w:rPr>
          <w:rFonts w:ascii="Arial" w:hAnsi="Arial" w:cs="Arial"/>
        </w:rPr>
        <w:t>s - Elias</w:t>
      </w:r>
    </w:p>
    <w:p w14:paraId="794A7D45" w14:textId="12655218"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Plano</w:t>
      </w:r>
      <w:r w:rsidR="00D54F2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 w:rsidR="00D54F2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 w:rsidR="00D54F2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da</w:t>
      </w:r>
      <w:r w:rsidR="008A606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aplicação</w:t>
      </w:r>
      <w:r>
        <w:rPr>
          <w:rFonts w:ascii="Arial" w:hAnsi="Arial" w:cs="Arial"/>
        </w:rPr>
        <w:t>: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  <w:r w:rsidR="00D5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A606D">
        <w:rPr>
          <w:rFonts w:ascii="Arial" w:hAnsi="Arial" w:cs="Arial"/>
        </w:rPr>
        <w:t xml:space="preserve"> – Lucas, Rafael, Elias</w:t>
      </w:r>
    </w:p>
    <w:p w14:paraId="39B4AB97" w14:textId="274B93F9"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 w:rsidR="0061346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 w:rsidR="0061346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 w:rsidR="0061346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A606D">
        <w:rPr>
          <w:rFonts w:ascii="Arial" w:hAnsi="Arial" w:cs="Arial"/>
        </w:rPr>
        <w:t xml:space="preserve"> - Elias</w:t>
      </w:r>
    </w:p>
    <w:p w14:paraId="63278C81" w14:textId="2F73B2C5"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 w:rsidR="0061346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 w:rsidR="0061346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 w:rsidR="0061346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 w:rsidR="0061346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 w:rsidR="0061346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="006134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8A606D">
        <w:rPr>
          <w:rFonts w:ascii="Arial" w:hAnsi="Arial" w:cs="Arial"/>
        </w:rPr>
        <w:t xml:space="preserve"> - Lucas</w:t>
      </w:r>
    </w:p>
    <w:p w14:paraId="7F462A18" w14:textId="77777777"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</w:p>
    <w:p w14:paraId="41C9D6E0" w14:textId="77777777"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entregue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junto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ficha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padrão</w:t>
      </w:r>
      <w:r w:rsidR="000B6F40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0B6F4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“</w:t>
      </w:r>
      <w:proofErr w:type="gramEnd"/>
      <w:r>
        <w:rPr>
          <w:rFonts w:ascii="Arial" w:hAnsi="Arial" w:cs="Arial"/>
        </w:rPr>
        <w:t>Atividades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0B6F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itens,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segundo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orientação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professor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supervisor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desta</w:t>
      </w:r>
      <w:r w:rsidR="00283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14:paraId="77452876" w14:textId="77777777" w:rsidR="009948B8" w:rsidRDefault="009948B8">
      <w:pPr>
        <w:spacing w:line="360" w:lineRule="auto"/>
        <w:ind w:left="360"/>
        <w:jc w:val="both"/>
        <w:rPr>
          <w:rFonts w:ascii="Arial" w:hAnsi="Arial" w:cs="Arial"/>
        </w:rPr>
      </w:pPr>
    </w:p>
    <w:p w14:paraId="332E35F2" w14:textId="77777777"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 w:rsidR="005F7A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5F7A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14:paraId="0ED86127" w14:textId="77777777" w:rsidR="009948B8" w:rsidRDefault="009948B8">
      <w:pPr>
        <w:jc w:val="both"/>
        <w:rPr>
          <w:rFonts w:ascii="Arial" w:hAnsi="Arial" w:cs="Arial"/>
        </w:rPr>
      </w:pPr>
    </w:p>
    <w:p w14:paraId="1E13DFA6" w14:textId="77777777"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curso,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tema,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relação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alunos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(nome/RA)</w:t>
      </w:r>
    </w:p>
    <w:p w14:paraId="7B77ABE8" w14:textId="77777777"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14:paraId="390AE3DC" w14:textId="77777777"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motivação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14:paraId="71D43D12" w14:textId="77777777"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7637C6AF" w14:textId="77777777"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Fundamentos </w:t>
      </w:r>
      <w:r>
        <w:rPr>
          <w:rFonts w:ascii="Arial" w:hAnsi="Arial" w:cs="Arial"/>
        </w:rPr>
        <w:t>da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comunicação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dados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8D317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rede(</w:t>
      </w:r>
      <w:proofErr w:type="gramEnd"/>
      <w:r>
        <w:rPr>
          <w:rFonts w:ascii="Arial" w:hAnsi="Arial" w:cs="Arial"/>
        </w:rPr>
        <w:t>conceitos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14:paraId="54CE1E2F" w14:textId="77777777"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da </w:t>
      </w:r>
      <w:proofErr w:type="gramStart"/>
      <w:r>
        <w:rPr>
          <w:rFonts w:ascii="Arial" w:eastAsia="Arial" w:hAnsi="Arial" w:cs="Arial"/>
        </w:rPr>
        <w:t xml:space="preserve">aplicação </w:t>
      </w:r>
      <w:r w:rsidR="008D3177"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elementos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ferramentas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serão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utilizadas)</w:t>
      </w:r>
    </w:p>
    <w:p w14:paraId="0268DF99" w14:textId="77777777"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(estrutura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módulos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serão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desenvolvidos)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8D3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14:paraId="0C56A0FD" w14:textId="77777777"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linhas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código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14:paraId="726ACA6C" w14:textId="77777777"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 w:rsidR="00142A4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</w:rPr>
        <w:t>em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computador,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apresentando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todas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pedidas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14:paraId="05E49122" w14:textId="77777777"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14:paraId="2CA06BF1" w14:textId="77777777"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Atividades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142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14:paraId="2159C4EF" w14:textId="77777777" w:rsidR="009948B8" w:rsidRDefault="009948B8">
      <w:pPr>
        <w:spacing w:line="360" w:lineRule="auto"/>
        <w:jc w:val="both"/>
        <w:rPr>
          <w:rFonts w:ascii="Arial" w:hAnsi="Arial" w:cs="Arial"/>
        </w:rPr>
      </w:pPr>
    </w:p>
    <w:p w14:paraId="0BE4CA23" w14:textId="77777777" w:rsidR="009948B8" w:rsidRDefault="009948B8">
      <w:pPr>
        <w:spacing w:line="360" w:lineRule="auto"/>
        <w:jc w:val="both"/>
        <w:rPr>
          <w:rFonts w:ascii="Arial" w:hAnsi="Arial" w:cs="Arial"/>
        </w:rPr>
      </w:pPr>
    </w:p>
    <w:p w14:paraId="632B54DD" w14:textId="77777777" w:rsidR="009948B8" w:rsidRDefault="009948B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IV.MODELO</w:t>
      </w:r>
      <w:r w:rsidR="00142A4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142A4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 w:rsidR="00142A4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142A4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 w:rsidR="00142A4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 w:rsidR="00142A4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14:paraId="10638C50" w14:textId="77777777" w:rsidR="009948B8" w:rsidRDefault="009948B8">
      <w:pPr>
        <w:spacing w:line="360" w:lineRule="auto"/>
        <w:jc w:val="both"/>
        <w:rPr>
          <w:rFonts w:ascii="Arial" w:hAnsi="Arial" w:cs="Arial"/>
        </w:rPr>
      </w:pPr>
    </w:p>
    <w:p w14:paraId="560A8D5D" w14:textId="77777777" w:rsidR="009948B8" w:rsidRDefault="009948B8">
      <w:pPr>
        <w:spacing w:line="360" w:lineRule="auto"/>
        <w:jc w:val="both"/>
        <w:rPr>
          <w:rFonts w:ascii="Arial" w:hAnsi="Arial" w:cs="Arial"/>
        </w:rPr>
      </w:pPr>
    </w:p>
    <w:p w14:paraId="6DDDFA61" w14:textId="77777777" w:rsidR="009948B8" w:rsidRDefault="009948B8">
      <w:pPr>
        <w:spacing w:line="360" w:lineRule="auto"/>
        <w:jc w:val="both"/>
        <w:rPr>
          <w:rFonts w:ascii="Arial" w:hAnsi="Arial" w:cs="Arial"/>
        </w:rPr>
      </w:pPr>
    </w:p>
    <w:p w14:paraId="77DB5405" w14:textId="77777777" w:rsidR="009948B8" w:rsidRDefault="009948B8">
      <w:pPr>
        <w:sectPr w:rsidR="009948B8">
          <w:footerReference w:type="default" r:id="rId8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14:paraId="34333C87" w14:textId="77777777" w:rsidR="009948B8" w:rsidRDefault="00707D92">
      <w:pPr>
        <w:spacing w:line="360" w:lineRule="auto"/>
        <w:jc w:val="center"/>
      </w:pPr>
      <w:r>
        <w:object w:dxaOrig="14039" w:dyaOrig="11433" w14:anchorId="46250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9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770879573" r:id="rId10"/>
        </w:object>
      </w:r>
    </w:p>
    <w:sectPr w:rsidR="009948B8" w:rsidSect="0007469F">
      <w:footerReference w:type="default" r:id="rId11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69F1" w14:textId="77777777" w:rsidR="009925BF" w:rsidRDefault="009925BF">
      <w:r>
        <w:separator/>
      </w:r>
    </w:p>
  </w:endnote>
  <w:endnote w:type="continuationSeparator" w:id="0">
    <w:p w14:paraId="25E05C76" w14:textId="77777777" w:rsidR="009925BF" w:rsidRDefault="0099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350C" w14:textId="77777777" w:rsidR="009948B8" w:rsidRDefault="009948B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7E56" w14:textId="77777777" w:rsidR="009948B8" w:rsidRDefault="009948B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E831" w14:textId="77777777" w:rsidR="009925BF" w:rsidRDefault="009925BF">
      <w:r>
        <w:separator/>
      </w:r>
    </w:p>
  </w:footnote>
  <w:footnote w:type="continuationSeparator" w:id="0">
    <w:p w14:paraId="0FD44FDA" w14:textId="77777777" w:rsidR="009925BF" w:rsidRDefault="00992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47530761"/>
    <w:multiLevelType w:val="hybridMultilevel"/>
    <w:tmpl w:val="1D9061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222498">
    <w:abstractNumId w:val="0"/>
  </w:num>
  <w:num w:numId="2" w16cid:durableId="1755202930">
    <w:abstractNumId w:val="1"/>
  </w:num>
  <w:num w:numId="3" w16cid:durableId="1251429456">
    <w:abstractNumId w:val="2"/>
  </w:num>
  <w:num w:numId="4" w16cid:durableId="1663587104">
    <w:abstractNumId w:val="3"/>
  </w:num>
  <w:num w:numId="5" w16cid:durableId="178854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AE6"/>
    <w:rsid w:val="00004F36"/>
    <w:rsid w:val="00041FBC"/>
    <w:rsid w:val="0007469F"/>
    <w:rsid w:val="0008165F"/>
    <w:rsid w:val="00085089"/>
    <w:rsid w:val="00087015"/>
    <w:rsid w:val="000B6F40"/>
    <w:rsid w:val="001273E1"/>
    <w:rsid w:val="00142013"/>
    <w:rsid w:val="00142A44"/>
    <w:rsid w:val="001A4114"/>
    <w:rsid w:val="001D5A44"/>
    <w:rsid w:val="00201979"/>
    <w:rsid w:val="00254088"/>
    <w:rsid w:val="00264F0D"/>
    <w:rsid w:val="002838EE"/>
    <w:rsid w:val="002A77CE"/>
    <w:rsid w:val="002F289E"/>
    <w:rsid w:val="00325F41"/>
    <w:rsid w:val="00374267"/>
    <w:rsid w:val="003A299B"/>
    <w:rsid w:val="00401188"/>
    <w:rsid w:val="004362A0"/>
    <w:rsid w:val="00451FE3"/>
    <w:rsid w:val="0048029F"/>
    <w:rsid w:val="0049053F"/>
    <w:rsid w:val="00552E0E"/>
    <w:rsid w:val="00577100"/>
    <w:rsid w:val="0059199D"/>
    <w:rsid w:val="00595DE7"/>
    <w:rsid w:val="005D4F89"/>
    <w:rsid w:val="005F7A5E"/>
    <w:rsid w:val="00611148"/>
    <w:rsid w:val="00613464"/>
    <w:rsid w:val="00693458"/>
    <w:rsid w:val="006A2151"/>
    <w:rsid w:val="006B0EE4"/>
    <w:rsid w:val="006D13AD"/>
    <w:rsid w:val="00707D92"/>
    <w:rsid w:val="0071162B"/>
    <w:rsid w:val="007B2C74"/>
    <w:rsid w:val="007C6AB8"/>
    <w:rsid w:val="00857A38"/>
    <w:rsid w:val="00880A91"/>
    <w:rsid w:val="008A606D"/>
    <w:rsid w:val="008D3177"/>
    <w:rsid w:val="008D49C6"/>
    <w:rsid w:val="00977A2D"/>
    <w:rsid w:val="00983BA1"/>
    <w:rsid w:val="009925BF"/>
    <w:rsid w:val="009948B8"/>
    <w:rsid w:val="009B26A8"/>
    <w:rsid w:val="00A36A97"/>
    <w:rsid w:val="00A4160B"/>
    <w:rsid w:val="00A57723"/>
    <w:rsid w:val="00A7306A"/>
    <w:rsid w:val="00A75A6B"/>
    <w:rsid w:val="00AC58E6"/>
    <w:rsid w:val="00B019B4"/>
    <w:rsid w:val="00B503AB"/>
    <w:rsid w:val="00B84D5F"/>
    <w:rsid w:val="00B97278"/>
    <w:rsid w:val="00BE4B3E"/>
    <w:rsid w:val="00C24127"/>
    <w:rsid w:val="00C263A8"/>
    <w:rsid w:val="00C420B2"/>
    <w:rsid w:val="00CD0BF5"/>
    <w:rsid w:val="00D112C9"/>
    <w:rsid w:val="00D21B16"/>
    <w:rsid w:val="00D41D3B"/>
    <w:rsid w:val="00D54F2D"/>
    <w:rsid w:val="00D744F6"/>
    <w:rsid w:val="00E153DA"/>
    <w:rsid w:val="00E2665B"/>
    <w:rsid w:val="00E50AE6"/>
    <w:rsid w:val="00EA46C7"/>
    <w:rsid w:val="00ED1C6B"/>
    <w:rsid w:val="00F41F7B"/>
    <w:rsid w:val="00FB13C5"/>
    <w:rsid w:val="00FC14B8"/>
    <w:rsid w:val="00FC2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77D4580"/>
  <w15:docId w15:val="{DF855055-756D-42AB-888F-12059D0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9F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07469F"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rsid w:val="0007469F"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07469F"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07469F"/>
    <w:rPr>
      <w:rFonts w:ascii="Symbol" w:hAnsi="Symbol" w:cs="Symbol"/>
    </w:rPr>
  </w:style>
  <w:style w:type="character" w:customStyle="1" w:styleId="Absatz-Standardschriftart">
    <w:name w:val="Absatz-Standardschriftart"/>
    <w:rsid w:val="0007469F"/>
  </w:style>
  <w:style w:type="character" w:customStyle="1" w:styleId="WW-Absatz-Standardschriftart">
    <w:name w:val="WW-Absatz-Standardschriftart"/>
    <w:rsid w:val="0007469F"/>
  </w:style>
  <w:style w:type="character" w:customStyle="1" w:styleId="WW-Absatz-Standardschriftart1">
    <w:name w:val="WW-Absatz-Standardschriftart1"/>
    <w:rsid w:val="0007469F"/>
  </w:style>
  <w:style w:type="character" w:customStyle="1" w:styleId="WW8Num4z0">
    <w:name w:val="WW8Num4z0"/>
    <w:rsid w:val="0007469F"/>
    <w:rPr>
      <w:rFonts w:ascii="Symbol" w:hAnsi="Symbol" w:cs="Symbol"/>
    </w:rPr>
  </w:style>
  <w:style w:type="character" w:customStyle="1" w:styleId="WW8Num4z1">
    <w:name w:val="WW8Num4z1"/>
    <w:rsid w:val="0007469F"/>
    <w:rPr>
      <w:rFonts w:ascii="Courier New" w:hAnsi="Courier New" w:cs="Courier New"/>
    </w:rPr>
  </w:style>
  <w:style w:type="character" w:customStyle="1" w:styleId="WW8Num4z2">
    <w:name w:val="WW8Num4z2"/>
    <w:rsid w:val="0007469F"/>
    <w:rPr>
      <w:rFonts w:ascii="Wingdings" w:hAnsi="Wingdings" w:cs="Wingdings"/>
    </w:rPr>
  </w:style>
  <w:style w:type="character" w:customStyle="1" w:styleId="WW8Num10z0">
    <w:name w:val="WW8Num10z0"/>
    <w:rsid w:val="0007469F"/>
    <w:rPr>
      <w:rFonts w:ascii="Wingdings" w:hAnsi="Wingdings" w:cs="Wingdings"/>
    </w:rPr>
  </w:style>
  <w:style w:type="character" w:customStyle="1" w:styleId="WW8Num10z1">
    <w:name w:val="WW8Num10z1"/>
    <w:rsid w:val="0007469F"/>
    <w:rPr>
      <w:rFonts w:ascii="Courier New" w:hAnsi="Courier New" w:cs="Courier New"/>
    </w:rPr>
  </w:style>
  <w:style w:type="character" w:customStyle="1" w:styleId="WW8Num10z3">
    <w:name w:val="WW8Num10z3"/>
    <w:rsid w:val="0007469F"/>
    <w:rPr>
      <w:rFonts w:ascii="Symbol" w:hAnsi="Symbol" w:cs="Symbol"/>
    </w:rPr>
  </w:style>
  <w:style w:type="character" w:customStyle="1" w:styleId="Fontepargpadro1">
    <w:name w:val="Fonte parág. padrão1"/>
    <w:rsid w:val="0007469F"/>
  </w:style>
  <w:style w:type="character" w:customStyle="1" w:styleId="RecuodecorpodetextoChar">
    <w:name w:val="Recuo de corpo de texto Char"/>
    <w:rsid w:val="0007469F"/>
    <w:rPr>
      <w:rFonts w:ascii="Tahoma" w:hAnsi="Tahoma" w:cs="Tahoma"/>
      <w:sz w:val="22"/>
      <w:szCs w:val="28"/>
    </w:rPr>
  </w:style>
  <w:style w:type="character" w:customStyle="1" w:styleId="Ttulo1Char">
    <w:name w:val="Título 1 Char"/>
    <w:rsid w:val="0007469F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sid w:val="0007469F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sid w:val="0007469F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  <w:rsid w:val="0007469F"/>
  </w:style>
  <w:style w:type="paragraph" w:customStyle="1" w:styleId="Heading">
    <w:name w:val="Heading"/>
    <w:basedOn w:val="Normal"/>
    <w:next w:val="Corpodetexto"/>
    <w:rsid w:val="0007469F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rsid w:val="0007469F"/>
    <w:pPr>
      <w:spacing w:after="120"/>
    </w:pPr>
  </w:style>
  <w:style w:type="paragraph" w:styleId="Lista">
    <w:name w:val="List"/>
    <w:basedOn w:val="Corpodetexto"/>
    <w:rsid w:val="0007469F"/>
    <w:rPr>
      <w:rFonts w:cs="Lohit Hindi"/>
    </w:rPr>
  </w:style>
  <w:style w:type="paragraph" w:styleId="Legenda">
    <w:name w:val="caption"/>
    <w:basedOn w:val="Normal"/>
    <w:qFormat/>
    <w:rsid w:val="000746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07469F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07469F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rsid w:val="0007469F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rsid w:val="0007469F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rsid w:val="0007469F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7D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D9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5</Pages>
  <Words>628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INTEGRADO – 1º SEMESTRE – ENGENHARIA BÁSICO</vt:lpstr>
      <vt:lpstr>TRABALHO INTEGRADO – 1º SEMESTRE – ENGENHARIA BÁSICO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Lucas Neves</cp:lastModifiedBy>
  <cp:revision>33</cp:revision>
  <cp:lastPrinted>2012-12-04T15:18:00Z</cp:lastPrinted>
  <dcterms:created xsi:type="dcterms:W3CDTF">2012-12-26T18:34:00Z</dcterms:created>
  <dcterms:modified xsi:type="dcterms:W3CDTF">2024-03-02T13:13:00Z</dcterms:modified>
</cp:coreProperties>
</file>